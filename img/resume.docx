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660" w:leftChars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DAFTAR RIWAYAT HIDUP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4"/>
          <w:szCs w:val="24"/>
          <w:highlight w:val="yellow"/>
          <w:lang w:val="en-US"/>
        </w:rPr>
      </w:pPr>
      <w:r>
        <w:rPr>
          <w:b/>
          <w:bCs/>
          <w:sz w:val="24"/>
          <w:szCs w:val="24"/>
          <w:lang w:val="en-US"/>
        </w:rPr>
        <w:t>DATA PRIBADI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4"/>
          <w:szCs w:val="24"/>
          <w:highlight w:val="yellow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Nama                                : Zayid Jidan Bangun Kusuma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Tempat ,Tanggal Lahir   : Bekasi, 03 April 2005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  <w:lang w:val="en-US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 xml:space="preserve">Alamat                              :  Jl. Swadaya V No 114 RT 05/02 , Jatibening Baru, Pondok Gede,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 xml:space="preserve">                                              Kota Bekasi, Jawa Barat, 17412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Jenis Kelamin                  : Laki-Laki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Agama                              : Islam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Kewarganegaraan           : Warga Negara Indonesia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Status                                : Belum Menikah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No Ponsel                         : 085899395220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Email                                 : zayidjidan0304@gmail.com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Riwayat Pendidikan 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</w:p>
    <w:p>
      <w:pPr>
        <w:pStyle w:val="style179"/>
        <w:numPr>
          <w:ilvl w:val="0"/>
          <w:numId w:val="1"/>
        </w:numPr>
        <w:jc w:val="left"/>
        <w:rPr>
          <w:b/>
          <w:bCs/>
          <w:sz w:val="24"/>
          <w:szCs w:val="24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2011 - 2017         : SD Negeri Jatibening Baru II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sz w:val="24"/>
          <w:szCs w:val="24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2017 - 2020         : MTs Miftahul Amal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sz w:val="24"/>
          <w:szCs w:val="24"/>
          <w:highlight w:val="none"/>
        </w:rPr>
      </w:pPr>
      <w:r>
        <w:rPr>
          <w:b w:val="false"/>
          <w:bCs w:val="false"/>
          <w:sz w:val="24"/>
          <w:szCs w:val="24"/>
          <w:highlight w:val="none"/>
          <w:lang w:val="en-US"/>
        </w:rPr>
        <w:t>2020 - 2024      : SMK Negeri 9 Kota Bekasi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>Pengalaman Organisasi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</w:p>
    <w:p>
      <w:pPr>
        <w:pStyle w:val="style179"/>
        <w:numPr>
          <w:ilvl w:val="0"/>
          <w:numId w:val="3"/>
        </w:numPr>
        <w:jc w:val="left"/>
        <w:rPr>
          <w:b/>
          <w:bCs/>
          <w:sz w:val="24"/>
          <w:szCs w:val="24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Menjadi wakil dari Unit Produksi Jurusan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>Keahlian Khusus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</w:p>
    <w:p>
      <w:pPr>
        <w:pStyle w:val="style179"/>
        <w:numPr>
          <w:ilvl w:val="0"/>
          <w:numId w:val="2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Dapat mengoperasikan beberapa bahasa pemrograman</w:t>
      </w:r>
    </w:p>
    <w:p>
      <w:pPr>
        <w:pStyle w:val="style179"/>
        <w:numPr>
          <w:ilvl w:val="0"/>
          <w:numId w:val="2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 xml:space="preserve">Dapat mengoperasikan MS Word </w:t>
      </w:r>
    </w:p>
    <w:p>
      <w:pPr>
        <w:pStyle w:val="style179"/>
        <w:numPr>
          <w:ilvl w:val="0"/>
          <w:numId w:val="2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 xml:space="preserve">Dapat membuat halaman web atau Frontend </w:t>
      </w:r>
    </w:p>
    <w:p>
      <w:pPr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Pengalaman Kerja </w:t>
      </w:r>
    </w:p>
    <w:p>
      <w:pPr>
        <w:pStyle w:val="style179"/>
        <w:numPr>
          <w:ilvl w:val="0"/>
          <w:numId w:val="4"/>
        </w:numPr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>~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Demikian daftar riwayat hidup ini, saya buat dengan sebenarnya.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  <w:sz w:val="22"/>
          <w:szCs w:val="22"/>
          <w:highlight w:val="none"/>
        </w:rPr>
      </w:pPr>
    </w:p>
    <w:p>
      <w:pPr>
        <w:pStyle w:val="style0"/>
        <w:numPr>
          <w:ilvl w:val="0"/>
          <w:numId w:val="0"/>
        </w:numPr>
        <w:ind w:left="6380" w:leftChars="0"/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Hormat Saya,</w:t>
      </w:r>
    </w:p>
    <w:p>
      <w:pPr>
        <w:pStyle w:val="style0"/>
        <w:numPr>
          <w:ilvl w:val="0"/>
          <w:numId w:val="0"/>
        </w:numPr>
        <w:ind w:left="6380" w:leftChars="0"/>
        <w:jc w:val="left"/>
        <w:rPr>
          <w:b w:val="false"/>
          <w:bCs w:val="false"/>
          <w:sz w:val="22"/>
          <w:szCs w:val="22"/>
          <w:highlight w:val="none"/>
        </w:rPr>
      </w:pPr>
    </w:p>
    <w:p>
      <w:pPr>
        <w:pStyle w:val="style0"/>
        <w:numPr>
          <w:ilvl w:val="0"/>
          <w:numId w:val="0"/>
        </w:numPr>
        <w:ind w:left="5720" w:leftChars="0"/>
        <w:jc w:val="left"/>
        <w:rPr>
          <w:b w:val="false"/>
          <w:bCs w:val="false"/>
          <w:sz w:val="22"/>
          <w:szCs w:val="22"/>
          <w:highlight w:val="none"/>
        </w:rPr>
      </w:pPr>
      <w:r>
        <w:rPr>
          <w:b w:val="false"/>
          <w:bCs w:val="false"/>
          <w:sz w:val="22"/>
          <w:szCs w:val="22"/>
          <w:highlight w:val="none"/>
          <w:lang w:val="en-US"/>
        </w:rPr>
        <w:t>Zayid Jidan Bangun Kusuma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698</Characters>
  <Application>WPS Office</Application>
  <Paragraphs>45</Paragraphs>
  <CharactersWithSpaces>1080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2022-08-07T12:01:13Z</dcterms:created>
  <dc:creator>SM-A105G</dc:creator>
  <lastModifiedBy>SM-A105G</lastModifiedBy>
  <dcterms:modified xsi:type="dcterms:W3CDTF">2022-08-07T13:39:19Z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cd59162294b6412d909d96ba5663cfb9</vt:lpwstr>
  </property>
</Properties>
</file>